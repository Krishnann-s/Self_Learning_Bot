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Layout w:type="fixed"/>
        <w:tblLook w:val="0000" w:firstRow="0" w:lastRow="0" w:firstColumn="0" w:lastColumn="0" w:noHBand="0" w:noVBand="0"/>
      </w:tblPr>
      <w:tblGrid>
        <w:gridCol w:w="4830"/>
        <w:gridCol w:w="3572"/>
      </w:tblGrid>
      <w:tr w:rsidR="00504CE3" w14:paraId="6CF7D6BF" w14:textId="77777777" w:rsidTr="00B12235">
        <w:tc>
          <w:tcPr>
            <w:tcW w:w="4830" w:type="dxa"/>
            <w:shd w:val="clear" w:color="auto" w:fill="auto"/>
          </w:tcPr>
          <w:p w14:paraId="5283C288" w14:textId="77777777" w:rsidR="00504CE3" w:rsidRDefault="00644C1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FORM 1</w:t>
            </w:r>
          </w:p>
          <w:p w14:paraId="23CAC74E" w14:textId="77777777" w:rsidR="00504CE3" w:rsidRDefault="00644C1F">
            <w:pPr>
              <w:jc w:val="center"/>
            </w:pPr>
            <w:r>
              <w:t>THE PATENTS ACT 1970</w:t>
            </w:r>
          </w:p>
          <w:p w14:paraId="354CC464" w14:textId="77777777" w:rsidR="00504CE3" w:rsidRDefault="00644C1F">
            <w:pPr>
              <w:jc w:val="center"/>
            </w:pPr>
            <w:r>
              <w:t>(39 of 1970)</w:t>
            </w:r>
          </w:p>
          <w:p w14:paraId="5D170DFD" w14:textId="77777777" w:rsidR="00504CE3" w:rsidRDefault="00644C1F">
            <w:pPr>
              <w:jc w:val="center"/>
            </w:pPr>
            <w:r>
              <w:t>&amp;</w:t>
            </w:r>
          </w:p>
          <w:p w14:paraId="58807EB2" w14:textId="77777777" w:rsidR="00504CE3" w:rsidRDefault="00644C1F">
            <w:pPr>
              <w:jc w:val="center"/>
            </w:pPr>
            <w:r>
              <w:t>The Patents Rules,  2003</w:t>
            </w:r>
          </w:p>
          <w:p w14:paraId="5489600F" w14:textId="77777777" w:rsidR="00504CE3" w:rsidRDefault="00644C1F">
            <w:pPr>
              <w:jc w:val="center"/>
              <w:rPr>
                <w:b/>
              </w:rPr>
            </w:pPr>
            <w:r>
              <w:rPr>
                <w:b/>
              </w:rPr>
              <w:t>APPLICATION FOR GRANT OF PATENT</w:t>
            </w:r>
          </w:p>
          <w:p w14:paraId="353700C8" w14:textId="77777777" w:rsidR="00504CE3" w:rsidRDefault="00644C1F">
            <w:pPr>
              <w:jc w:val="center"/>
            </w:pPr>
            <w:r>
              <w:t>(See section 7, 54&amp;135 and rule 20(1))</w:t>
            </w:r>
          </w:p>
          <w:p w14:paraId="1A25D0A0" w14:textId="77777777" w:rsidR="00504CE3" w:rsidRDefault="00504CE3"/>
        </w:tc>
        <w:tc>
          <w:tcPr>
            <w:tcW w:w="3572" w:type="dxa"/>
            <w:shd w:val="clear" w:color="auto" w:fill="auto"/>
          </w:tcPr>
          <w:p w14:paraId="37C1470B" w14:textId="77777777" w:rsidR="00504CE3" w:rsidRDefault="00644C1F">
            <w:pPr>
              <w:snapToGrid w:val="0"/>
            </w:pPr>
            <w:r>
              <w:t>(FOR OFFICE USE ONLY)</w:t>
            </w:r>
          </w:p>
          <w:p w14:paraId="0CCF3E53" w14:textId="77777777" w:rsidR="00504CE3" w:rsidRDefault="00644C1F">
            <w:pPr>
              <w:jc w:val="both"/>
            </w:pPr>
            <w:r>
              <w:t>Application No:</w:t>
            </w:r>
          </w:p>
          <w:p w14:paraId="0596BB04" w14:textId="77777777" w:rsidR="00504CE3" w:rsidRDefault="00644C1F">
            <w:pPr>
              <w:jc w:val="both"/>
            </w:pPr>
            <w:r>
              <w:t>Filing Date:</w:t>
            </w:r>
          </w:p>
          <w:p w14:paraId="02913929" w14:textId="77777777" w:rsidR="00504CE3" w:rsidRDefault="00644C1F">
            <w:pPr>
              <w:jc w:val="both"/>
            </w:pPr>
            <w:r>
              <w:t>Amount of Fee Paid</w:t>
            </w:r>
          </w:p>
          <w:p w14:paraId="184A8FEC" w14:textId="77777777" w:rsidR="00504CE3" w:rsidRDefault="00644C1F">
            <w:pPr>
              <w:jc w:val="both"/>
            </w:pPr>
            <w:r>
              <w:t>CBR No:</w:t>
            </w:r>
          </w:p>
          <w:p w14:paraId="7F8002C9" w14:textId="77777777" w:rsidR="00504CE3" w:rsidRDefault="00644C1F">
            <w:pPr>
              <w:jc w:val="both"/>
            </w:pPr>
            <w:r>
              <w:t>Signature</w:t>
            </w:r>
          </w:p>
        </w:tc>
      </w:tr>
      <w:tr w:rsidR="00504CE3" w14:paraId="3E6D5EC0" w14:textId="77777777" w:rsidTr="00B12235">
        <w:tc>
          <w:tcPr>
            <w:tcW w:w="8402" w:type="dxa"/>
            <w:gridSpan w:val="2"/>
            <w:shd w:val="clear" w:color="auto" w:fill="auto"/>
          </w:tcPr>
          <w:p w14:paraId="7AF655CB" w14:textId="77777777" w:rsidR="00504CE3" w:rsidRDefault="00644C1F">
            <w:pPr>
              <w:snapToGrid w:val="0"/>
              <w:rPr>
                <w:b/>
              </w:rPr>
            </w:pPr>
            <w:r>
              <w:rPr>
                <w:b/>
              </w:rPr>
              <w:t>1.  APPLICANTS</w:t>
            </w:r>
          </w:p>
          <w:p w14:paraId="5746490D" w14:textId="1D21B535" w:rsidR="00504CE3" w:rsidRDefault="00EF0D1C">
            <w:r>
              <w:t>PRESIDENCY UNIVERSITY,BANGALORE</w:t>
            </w:r>
          </w:p>
        </w:tc>
      </w:tr>
      <w:tr w:rsidR="00504CE3" w14:paraId="1BF8E635" w14:textId="77777777" w:rsidTr="00B12235">
        <w:trPr>
          <w:trHeight w:val="890"/>
        </w:trPr>
        <w:tc>
          <w:tcPr>
            <w:tcW w:w="8402" w:type="dxa"/>
            <w:gridSpan w:val="2"/>
            <w:shd w:val="clear" w:color="auto" w:fill="auto"/>
          </w:tcPr>
          <w:p w14:paraId="04D8BC3A" w14:textId="77777777" w:rsidR="00504CE3" w:rsidRDefault="00504CE3">
            <w:pPr>
              <w:snapToGrid w:val="0"/>
            </w:pPr>
          </w:p>
          <w:p w14:paraId="09B9B3B2" w14:textId="77777777" w:rsidR="00504CE3" w:rsidRDefault="00644C1F">
            <w:pPr>
              <w:snapToGrid w:val="0"/>
              <w:rPr>
                <w:b/>
              </w:rPr>
            </w:pPr>
            <w:r>
              <w:rPr>
                <w:b/>
              </w:rPr>
              <w:t>2. INVENTORS</w:t>
            </w:r>
          </w:p>
          <w:p w14:paraId="61826E66" w14:textId="65C5A091" w:rsidR="006D4DF8" w:rsidRDefault="00A52EA3">
            <w:pPr>
              <w:snapToGrid w:val="0"/>
              <w:rPr>
                <w:b/>
              </w:rPr>
            </w:pPr>
            <w:r>
              <w:rPr>
                <w:b/>
              </w:rPr>
              <w:t>Mr. Muthu Raju V</w:t>
            </w:r>
          </w:p>
          <w:p w14:paraId="5D65FF9C" w14:textId="3D83070F" w:rsidR="00504CE3" w:rsidRDefault="00A52EA3" w:rsidP="00497716">
            <w:pPr>
              <w:snapToGrid w:val="0"/>
              <w:rPr>
                <w:b/>
              </w:rPr>
            </w:pPr>
            <w:r>
              <w:rPr>
                <w:b/>
              </w:rPr>
              <w:t>Ambrish Kumar S</w:t>
            </w:r>
          </w:p>
          <w:p w14:paraId="4C3AF726" w14:textId="4C388413" w:rsidR="00497716" w:rsidRDefault="00A52EA3" w:rsidP="00497716">
            <w:pPr>
              <w:snapToGrid w:val="0"/>
              <w:rPr>
                <w:b/>
              </w:rPr>
            </w:pPr>
            <w:r>
              <w:rPr>
                <w:b/>
              </w:rPr>
              <w:t>Mohammed Enthihaj</w:t>
            </w:r>
          </w:p>
          <w:p w14:paraId="213BB680" w14:textId="75614F3C" w:rsidR="00497716" w:rsidRDefault="00A52EA3" w:rsidP="00497716">
            <w:pPr>
              <w:snapToGrid w:val="0"/>
              <w:rPr>
                <w:b/>
              </w:rPr>
            </w:pPr>
            <w:r>
              <w:rPr>
                <w:b/>
              </w:rPr>
              <w:t>Rihan Anwar C A</w:t>
            </w:r>
          </w:p>
          <w:p w14:paraId="342F771A" w14:textId="56ECDAF2" w:rsidR="00497716" w:rsidRDefault="00A52EA3" w:rsidP="00497716">
            <w:pPr>
              <w:snapToGrid w:val="0"/>
            </w:pPr>
            <w:r>
              <w:rPr>
                <w:b/>
              </w:rPr>
              <w:t>Krishnan S</w:t>
            </w:r>
          </w:p>
        </w:tc>
      </w:tr>
      <w:tr w:rsidR="00504CE3" w14:paraId="5BF99787" w14:textId="77777777" w:rsidTr="00B12235">
        <w:trPr>
          <w:trHeight w:val="70"/>
        </w:trPr>
        <w:tc>
          <w:tcPr>
            <w:tcW w:w="8402" w:type="dxa"/>
            <w:gridSpan w:val="2"/>
            <w:shd w:val="clear" w:color="auto" w:fill="auto"/>
          </w:tcPr>
          <w:p w14:paraId="36A436DA" w14:textId="77777777" w:rsidR="00504CE3" w:rsidRDefault="00504CE3">
            <w:pPr>
              <w:snapToGrid w:val="0"/>
            </w:pPr>
          </w:p>
          <w:p w14:paraId="54D91A7E" w14:textId="77777777" w:rsidR="00504CE3" w:rsidRDefault="00644C1F">
            <w:pPr>
              <w:snapToGrid w:val="0"/>
              <w:rPr>
                <w:b/>
              </w:rPr>
            </w:pPr>
            <w:r>
              <w:rPr>
                <w:b/>
              </w:rPr>
              <w:t xml:space="preserve">3. TITLE OF THE INVENTION                             </w:t>
            </w:r>
          </w:p>
          <w:p w14:paraId="788A8C67" w14:textId="0475F848" w:rsidR="00504CE3" w:rsidRDefault="00A52EA3">
            <w:proofErr w:type="spellStart"/>
            <w:proofErr w:type="gramStart"/>
            <w:r>
              <w:t>Self  Learning</w:t>
            </w:r>
            <w:proofErr w:type="spellEnd"/>
            <w:proofErr w:type="gramEnd"/>
            <w:r>
              <w:t xml:space="preserve"> Bot(Medic Bot)</w:t>
            </w:r>
            <w:r w:rsidR="00497716" w:rsidRPr="00497716">
              <w:t xml:space="preserve"> – </w:t>
            </w:r>
            <w:r w:rsidR="00497716" w:rsidRPr="00497716">
              <w:rPr>
                <w:sz w:val="22"/>
                <w:szCs w:val="22"/>
              </w:rPr>
              <w:t>A CHATBOT FOR</w:t>
            </w:r>
            <w:r>
              <w:rPr>
                <w:sz w:val="22"/>
                <w:szCs w:val="22"/>
              </w:rPr>
              <w:t xml:space="preserve"> SOLUTION TO MEDICAL SYMPTOMS</w:t>
            </w:r>
            <w:r w:rsidR="00497716" w:rsidRPr="00497716">
              <w:rPr>
                <w:sz w:val="22"/>
                <w:szCs w:val="22"/>
              </w:rPr>
              <w:t xml:space="preserve">  BY USING NLP</w:t>
            </w:r>
            <w:r>
              <w:rPr>
                <w:sz w:val="22"/>
                <w:szCs w:val="22"/>
              </w:rPr>
              <w:t>,</w:t>
            </w:r>
            <w:r w:rsidR="00497716" w:rsidRPr="00497716">
              <w:rPr>
                <w:sz w:val="22"/>
                <w:szCs w:val="22"/>
              </w:rPr>
              <w:t xml:space="preserve"> MACHINE LEARNING TECHNIQUES</w:t>
            </w:r>
            <w:r>
              <w:rPr>
                <w:sz w:val="22"/>
                <w:szCs w:val="22"/>
              </w:rPr>
              <w:t>,REINFORCEMENT LEARNING AND DEEP LEARNING TECHNIQUES.</w:t>
            </w:r>
          </w:p>
          <w:p w14:paraId="703D8B66" w14:textId="77777777" w:rsidR="00497716" w:rsidRDefault="00497716"/>
          <w:p w14:paraId="76393BA8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>4. ADDRESS FOR CORRESPONDENCE OF APPLICANT IN INDIA</w:t>
            </w:r>
          </w:p>
          <w:p w14:paraId="6AEB0BE4" w14:textId="13324CD3" w:rsidR="00497716" w:rsidRPr="00A52EA3" w:rsidRDefault="00A52EA3" w:rsidP="00A52EA3">
            <w:pPr>
              <w:snapToGrid w:val="0"/>
              <w:rPr>
                <w:b/>
              </w:rPr>
            </w:pPr>
            <w:r w:rsidRPr="00A52EA3">
              <w:rPr>
                <w:bCs/>
              </w:rPr>
              <w:t>Mr.</w:t>
            </w:r>
            <w:r>
              <w:rPr>
                <w:b/>
              </w:rPr>
              <w:t xml:space="preserve"> </w:t>
            </w:r>
            <w:r w:rsidRPr="00A52EA3">
              <w:rPr>
                <w:bCs/>
              </w:rPr>
              <w:t>Muthu Raju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V</w:t>
            </w:r>
            <w:r w:rsidR="00F3519F" w:rsidRPr="00F3519F">
              <w:t xml:space="preserve">,   </w:t>
            </w:r>
            <w:proofErr w:type="gramEnd"/>
            <w:r>
              <w:t xml:space="preserve">Asst </w:t>
            </w:r>
            <w:r w:rsidR="00F3519F" w:rsidRPr="00F3519F">
              <w:t xml:space="preserve"> Professor,  School of Computer Science and Engineering,  PRESIDENCY University, Bangalore - 560064 </w:t>
            </w:r>
          </w:p>
          <w:p w14:paraId="3BB5F4D2" w14:textId="0419C018" w:rsidR="00504CE3" w:rsidRDefault="00F3519F">
            <w:r w:rsidRPr="00F3519F">
              <w:t xml:space="preserve">   </w:t>
            </w:r>
          </w:p>
          <w:p w14:paraId="4E7DE62B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>5. PRIORITY PARTICULARS OF THE APPLICATION (S) FILED IN THE CONVENTION COUNTRY:</w:t>
            </w:r>
          </w:p>
          <w:p w14:paraId="4EF3DD35" w14:textId="77777777" w:rsidR="00504CE3" w:rsidRDefault="00644C1F">
            <w:r>
              <w:t>Country     App. No.    Filing Date       Name of the Applicant   Title of the Invention</w:t>
            </w:r>
          </w:p>
          <w:p w14:paraId="7C7A0F12" w14:textId="77777777" w:rsidR="00504CE3" w:rsidRDefault="00504CE3"/>
          <w:p w14:paraId="71A1170D" w14:textId="77777777" w:rsidR="00504CE3" w:rsidRDefault="00644C1F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N A                                                </w:t>
            </w:r>
          </w:p>
          <w:p w14:paraId="4BFE551E" w14:textId="77777777" w:rsidR="00504CE3" w:rsidRDefault="00504CE3"/>
          <w:p w14:paraId="7714426D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 xml:space="preserve">6. PARTICULARS FOR FILING PATENT COOPERATION TREATY NATIONAL PHASE:             </w:t>
            </w:r>
          </w:p>
          <w:p w14:paraId="5F454A54" w14:textId="77777777" w:rsidR="00504CE3" w:rsidRDefault="00644C1F">
            <w:r>
              <w:t xml:space="preserve">International Application Number       International filing date as allotted by the  </w:t>
            </w:r>
          </w:p>
          <w:p w14:paraId="004166BD" w14:textId="77777777" w:rsidR="00504CE3" w:rsidRDefault="00644C1F">
            <w:r>
              <w:t xml:space="preserve">                                                              Receiving Office</w:t>
            </w:r>
          </w:p>
          <w:p w14:paraId="680F1B8D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 xml:space="preserve">N A                                                </w:t>
            </w:r>
          </w:p>
          <w:p w14:paraId="26A0E796" w14:textId="77777777" w:rsidR="00504CE3" w:rsidRDefault="00504CE3"/>
          <w:p w14:paraId="05E134EC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 xml:space="preserve">7.  PARTICULARS FOR FILING DIVISIONAL APPLICATION: </w:t>
            </w:r>
          </w:p>
          <w:p w14:paraId="2BB7E387" w14:textId="77777777" w:rsidR="00504CE3" w:rsidRDefault="00644C1F">
            <w:r>
              <w:rPr>
                <w:b/>
              </w:rPr>
              <w:t xml:space="preserve">     </w:t>
            </w:r>
            <w:r>
              <w:t>Original (first) application no.         Date of filing of Original (first) application</w:t>
            </w:r>
          </w:p>
          <w:p w14:paraId="48A088CF" w14:textId="77777777" w:rsidR="00504CE3" w:rsidRDefault="00504CE3"/>
          <w:p w14:paraId="51AD5413" w14:textId="77777777" w:rsidR="00504CE3" w:rsidRDefault="00644C1F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N A                                                </w:t>
            </w:r>
          </w:p>
          <w:p w14:paraId="017F45CE" w14:textId="77777777" w:rsidR="00504CE3" w:rsidRDefault="00504CE3"/>
          <w:p w14:paraId="0AA5AEB4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 xml:space="preserve">8.  PARTICULARS FOR FILING PATENT OF ADDITION: </w:t>
            </w:r>
          </w:p>
          <w:p w14:paraId="112BF215" w14:textId="77777777" w:rsidR="00504CE3" w:rsidRDefault="00644C1F">
            <w:r>
              <w:rPr>
                <w:b/>
              </w:rPr>
              <w:t xml:space="preserve">     </w:t>
            </w:r>
            <w:r>
              <w:t>Main application/patent no.            Date of filing of main application</w:t>
            </w:r>
          </w:p>
          <w:p w14:paraId="5DF2C191" w14:textId="77777777" w:rsidR="00504CE3" w:rsidRDefault="00504CE3"/>
          <w:p w14:paraId="44F8C722" w14:textId="77777777" w:rsidR="00504CE3" w:rsidRDefault="00644C1F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N A                                           </w:t>
            </w:r>
          </w:p>
          <w:p w14:paraId="16FC3148" w14:textId="77777777" w:rsidR="00504CE3" w:rsidRDefault="00504CE3"/>
          <w:p w14:paraId="63FB4709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 xml:space="preserve">9.  DECLARATIONS: </w:t>
            </w:r>
          </w:p>
          <w:p w14:paraId="39E100BB" w14:textId="77777777" w:rsidR="00504CE3" w:rsidRDefault="00504CE3"/>
          <w:p w14:paraId="07E5E552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lastRenderedPageBreak/>
              <w:t>(i) Declaration by the inventors:</w:t>
            </w:r>
          </w:p>
          <w:p w14:paraId="41FA3F5D" w14:textId="56342C5A" w:rsidR="00504CE3" w:rsidRDefault="00644C1F">
            <w:r>
              <w:t xml:space="preserve">           We, the above named inventors are the true &amp; first inventors for this invention and declare that the applicants here</w:t>
            </w:r>
            <w:r w:rsidR="00497716">
              <w:t xml:space="preserve"> </w:t>
            </w:r>
            <w:r>
              <w:t>in are our assignee</w:t>
            </w:r>
          </w:p>
          <w:p w14:paraId="2FF8AF8B" w14:textId="77777777" w:rsidR="0058505C" w:rsidRDefault="0058505C"/>
          <w:p w14:paraId="46994036" w14:textId="77777777" w:rsidR="0058505C" w:rsidRDefault="0058505C"/>
          <w:p w14:paraId="62A289B0" w14:textId="76EC9755" w:rsidR="0058505C" w:rsidRDefault="00B268A5">
            <w:r>
              <w:t xml:space="preserve">                       </w:t>
            </w:r>
          </w:p>
          <w:p w14:paraId="657E168A" w14:textId="4E44E4B3" w:rsidR="00A52EA3" w:rsidRPr="00A52EA3" w:rsidRDefault="00A52EA3" w:rsidP="00A52EA3">
            <w:pPr>
              <w:snapToGrid w:val="0"/>
              <w:spacing w:line="360" w:lineRule="auto"/>
              <w:rPr>
                <w:bCs/>
              </w:rPr>
            </w:pPr>
            <w:r w:rsidRPr="00A52EA3">
              <w:rPr>
                <w:bCs/>
              </w:rPr>
              <w:t>Mr. Muthu Raju V</w:t>
            </w:r>
            <w:r>
              <w:rPr>
                <w:bCs/>
              </w:rPr>
              <w:t xml:space="preserve">   </w:t>
            </w:r>
            <w:r w:rsidRPr="00A52EA3">
              <w:rPr>
                <w:bCs/>
              </w:rPr>
              <w:t xml:space="preserve">Ambrish Kumar </w:t>
            </w:r>
            <w:r>
              <w:rPr>
                <w:bCs/>
              </w:rPr>
              <w:t xml:space="preserve">  </w:t>
            </w:r>
            <w:r w:rsidRPr="00A52EA3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Pr="00A52EA3">
              <w:rPr>
                <w:bCs/>
              </w:rPr>
              <w:t xml:space="preserve">Mohammed </w:t>
            </w:r>
            <w:proofErr w:type="spellStart"/>
            <w:r w:rsidRPr="00A52EA3">
              <w:rPr>
                <w:bCs/>
              </w:rPr>
              <w:t>Enthihaj</w:t>
            </w:r>
            <w:proofErr w:type="spellEnd"/>
            <w:r w:rsidRPr="00A52EA3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r w:rsidRPr="00A52EA3">
              <w:rPr>
                <w:bCs/>
              </w:rPr>
              <w:t xml:space="preserve">Rihan Anwar </w:t>
            </w:r>
            <w:r w:rsidR="00C50E1B">
              <w:rPr>
                <w:bCs/>
              </w:rPr>
              <w:t>CA</w:t>
            </w:r>
            <w:r>
              <w:rPr>
                <w:bCs/>
              </w:rPr>
              <w:t xml:space="preserve"> </w:t>
            </w:r>
            <w:r w:rsidRPr="00A52EA3">
              <w:rPr>
                <w:bCs/>
              </w:rPr>
              <w:t>Krishnan S</w:t>
            </w:r>
          </w:p>
          <w:p w14:paraId="7C91C958" w14:textId="7C7D143B" w:rsidR="00504CE3" w:rsidRDefault="00644C1F" w:rsidP="00A52EA3">
            <w:pPr>
              <w:snapToGrid w:val="0"/>
              <w:rPr>
                <w:b/>
              </w:rPr>
            </w:pPr>
            <w:r>
              <w:rPr>
                <w:b/>
              </w:rPr>
              <w:t xml:space="preserve"> (ii)  Declaration by the applicants in the convention country </w:t>
            </w:r>
          </w:p>
          <w:p w14:paraId="7FE63FCF" w14:textId="77777777" w:rsidR="00504CE3" w:rsidRDefault="00644C1F">
            <w:r>
              <w:t xml:space="preserve">          We, the applicants in the convention country declare the applicants herein are our assignee.   </w:t>
            </w:r>
          </w:p>
          <w:p w14:paraId="3F2AD85E" w14:textId="77777777" w:rsidR="00504CE3" w:rsidRDefault="00504CE3"/>
          <w:p w14:paraId="69BB64D7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>N A</w:t>
            </w:r>
          </w:p>
          <w:p w14:paraId="55186C03" w14:textId="77777777" w:rsidR="00504CE3" w:rsidRDefault="00504CE3"/>
          <w:p w14:paraId="24F49C1D" w14:textId="77777777" w:rsidR="00504CE3" w:rsidRDefault="00644C1F"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 xml:space="preserve">(iii)   Declaration by the applicants </w:t>
            </w:r>
          </w:p>
          <w:p w14:paraId="5715C306" w14:textId="77777777" w:rsidR="00504CE3" w:rsidRDefault="00644C1F">
            <w:pPr>
              <w:numPr>
                <w:ilvl w:val="0"/>
                <w:numId w:val="2"/>
              </w:numPr>
              <w:spacing w:line="100" w:lineRule="atLeast"/>
            </w:pPr>
            <w:r>
              <w:t>We are in possession of the above mentioned invention.</w:t>
            </w:r>
          </w:p>
          <w:p w14:paraId="78E7A9BF" w14:textId="77777777" w:rsidR="00504CE3" w:rsidRDefault="00644C1F">
            <w:pPr>
              <w:numPr>
                <w:ilvl w:val="0"/>
                <w:numId w:val="2"/>
              </w:numPr>
              <w:spacing w:line="100" w:lineRule="atLeast"/>
            </w:pPr>
            <w:r>
              <w:t>The complete specification relation to the invention is filled with this application.</w:t>
            </w:r>
          </w:p>
          <w:p w14:paraId="6A680C28" w14:textId="77777777" w:rsidR="00504CE3" w:rsidRDefault="00644C1F">
            <w:pPr>
              <w:numPr>
                <w:ilvl w:val="0"/>
                <w:numId w:val="2"/>
              </w:numPr>
              <w:spacing w:line="100" w:lineRule="atLeast"/>
            </w:pPr>
            <w:r>
              <w:t>There is no lawful ground of objection to grant of patent to me/us.</w:t>
            </w:r>
          </w:p>
          <w:p w14:paraId="34A73977" w14:textId="77777777" w:rsidR="00504CE3" w:rsidRDefault="00504CE3">
            <w:pPr>
              <w:spacing w:line="100" w:lineRule="atLeast"/>
            </w:pPr>
          </w:p>
          <w:p w14:paraId="0E546965" w14:textId="77777777" w:rsidR="00504CE3" w:rsidRDefault="00504CE3">
            <w:pPr>
              <w:spacing w:line="100" w:lineRule="atLeast"/>
            </w:pPr>
          </w:p>
          <w:p w14:paraId="596DB72B" w14:textId="4009B41E" w:rsidR="00C50E1B" w:rsidRDefault="00A52EA3" w:rsidP="00A52EA3">
            <w:pPr>
              <w:snapToGrid w:val="0"/>
              <w:spacing w:line="360" w:lineRule="auto"/>
              <w:rPr>
                <w:bCs/>
              </w:rPr>
            </w:pPr>
            <w:r w:rsidRPr="00A52EA3">
              <w:rPr>
                <w:bCs/>
              </w:rPr>
              <w:t>Mr. Muthu Raju V</w:t>
            </w:r>
            <w:r>
              <w:rPr>
                <w:bCs/>
              </w:rPr>
              <w:t xml:space="preserve">   </w:t>
            </w:r>
            <w:r w:rsidRPr="00A52EA3">
              <w:rPr>
                <w:bCs/>
              </w:rPr>
              <w:t xml:space="preserve">Ambrish Kumar </w:t>
            </w:r>
            <w:r>
              <w:rPr>
                <w:bCs/>
              </w:rPr>
              <w:t xml:space="preserve">  </w:t>
            </w:r>
            <w:r w:rsidRPr="00A52EA3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Pr="00A52EA3">
              <w:rPr>
                <w:bCs/>
              </w:rPr>
              <w:t xml:space="preserve">Mohammed </w:t>
            </w:r>
            <w:proofErr w:type="spellStart"/>
            <w:r w:rsidRPr="00A52EA3">
              <w:rPr>
                <w:bCs/>
              </w:rPr>
              <w:t>Enthihaj</w:t>
            </w:r>
            <w:proofErr w:type="spellEnd"/>
            <w:r w:rsidRPr="00A52EA3"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proofErr w:type="spellStart"/>
            <w:r w:rsidRPr="00A52EA3">
              <w:rPr>
                <w:bCs/>
              </w:rPr>
              <w:t>RihanAnwar</w:t>
            </w:r>
            <w:proofErr w:type="spellEnd"/>
            <w:r w:rsidR="00C50E1B">
              <w:rPr>
                <w:bCs/>
              </w:rPr>
              <w:t xml:space="preserve"> CA</w:t>
            </w:r>
          </w:p>
          <w:p w14:paraId="0ED93F03" w14:textId="157F8DC0" w:rsidR="00A52EA3" w:rsidRPr="00A52EA3" w:rsidRDefault="00A52EA3" w:rsidP="00A52EA3">
            <w:pPr>
              <w:snapToGrid w:val="0"/>
              <w:spacing w:line="360" w:lineRule="auto"/>
              <w:rPr>
                <w:bCs/>
              </w:rPr>
            </w:pPr>
            <w:r w:rsidRPr="00A52EA3">
              <w:rPr>
                <w:bCs/>
              </w:rPr>
              <w:t>Krishnan S</w:t>
            </w:r>
          </w:p>
          <w:p w14:paraId="45953FE6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>10. FOLLOWING ARE THE ATTACHMENTS WITH THE APPLICATION:</w:t>
            </w:r>
          </w:p>
          <w:p w14:paraId="09C122DD" w14:textId="77777777" w:rsidR="00504CE3" w:rsidRDefault="00504CE3">
            <w:pPr>
              <w:rPr>
                <w:b/>
              </w:rPr>
            </w:pPr>
          </w:p>
          <w:p w14:paraId="516336A0" w14:textId="77777777" w:rsidR="00504CE3" w:rsidRDefault="00644C1F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Complete Specification.</w:t>
            </w:r>
          </w:p>
          <w:p w14:paraId="663376C2" w14:textId="77777777" w:rsidR="00504CE3" w:rsidRDefault="00504CE3">
            <w:pPr>
              <w:ind w:left="360"/>
            </w:pPr>
          </w:p>
          <w:p w14:paraId="5F5FDA20" w14:textId="77777777" w:rsidR="00504CE3" w:rsidRDefault="00644C1F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Complete Specification (in confirmation with the International application/as amended before the International Preliminary Examination Authority (IPEA) as applicable (2 copies), no. of pages___no. of claims___</w:t>
            </w:r>
          </w:p>
          <w:p w14:paraId="7B3FDBCE" w14:textId="77777777" w:rsidR="00504CE3" w:rsidRDefault="00504CE3">
            <w:pPr>
              <w:rPr>
                <w:b/>
              </w:rPr>
            </w:pPr>
          </w:p>
          <w:p w14:paraId="5BE07A66" w14:textId="77777777" w:rsidR="00504CE3" w:rsidRDefault="00644C1F">
            <w:pPr>
              <w:rPr>
                <w:b/>
              </w:rPr>
            </w:pPr>
            <w:r>
              <w:rPr>
                <w:b/>
              </w:rPr>
              <w:t xml:space="preserve">        NA</w:t>
            </w:r>
          </w:p>
          <w:p w14:paraId="4DC491F7" w14:textId="77777777" w:rsidR="00504CE3" w:rsidRDefault="00504CE3">
            <w:pPr>
              <w:rPr>
                <w:b/>
              </w:rPr>
            </w:pPr>
          </w:p>
          <w:p w14:paraId="092094B0" w14:textId="77777777" w:rsidR="00504CE3" w:rsidRDefault="00504CE3">
            <w:pPr>
              <w:rPr>
                <w:b/>
              </w:rPr>
            </w:pPr>
          </w:p>
          <w:p w14:paraId="41F4E341" w14:textId="77777777" w:rsidR="00504CE3" w:rsidRDefault="00504CE3">
            <w:pPr>
              <w:rPr>
                <w:b/>
              </w:rPr>
            </w:pPr>
          </w:p>
          <w:p w14:paraId="6ABEFABE" w14:textId="77777777" w:rsidR="00504CE3" w:rsidRDefault="00504CE3">
            <w:pPr>
              <w:rPr>
                <w:b/>
              </w:rPr>
            </w:pPr>
          </w:p>
          <w:p w14:paraId="3BA64BD3" w14:textId="77777777" w:rsidR="00504CE3" w:rsidRDefault="00504CE3">
            <w:pPr>
              <w:rPr>
                <w:b/>
              </w:rPr>
            </w:pPr>
          </w:p>
          <w:p w14:paraId="75B7C0B4" w14:textId="77777777" w:rsidR="00504CE3" w:rsidRDefault="00504CE3">
            <w:pPr>
              <w:rPr>
                <w:b/>
              </w:rPr>
            </w:pPr>
          </w:p>
          <w:p w14:paraId="2568BE8A" w14:textId="77777777" w:rsidR="00504CE3" w:rsidRDefault="00504CE3">
            <w:pPr>
              <w:rPr>
                <w:b/>
              </w:rPr>
            </w:pPr>
          </w:p>
          <w:p w14:paraId="3E62856E" w14:textId="77777777" w:rsidR="00504CE3" w:rsidRDefault="00644C1F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Drawings (in confirmation with the International application/as amended before the International Preliminary Examination Authority (IPEA)  as applicable (2 copies), no. of sheets___.</w:t>
            </w:r>
          </w:p>
          <w:p w14:paraId="64A5A9DF" w14:textId="77777777" w:rsidR="00504CE3" w:rsidRDefault="00504CE3"/>
          <w:p w14:paraId="4272B2D8" w14:textId="77777777" w:rsidR="00504CE3" w:rsidRDefault="00504CE3"/>
          <w:p w14:paraId="4543D259" w14:textId="77777777" w:rsidR="00504CE3" w:rsidRDefault="00644C1F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Statement and undertaking  on Form 3.</w:t>
            </w:r>
          </w:p>
          <w:p w14:paraId="55E97DEB" w14:textId="77777777" w:rsidR="00504CE3" w:rsidRDefault="00504CE3">
            <w:pPr>
              <w:rPr>
                <w:b/>
              </w:rPr>
            </w:pPr>
          </w:p>
          <w:p w14:paraId="79907530" w14:textId="77777777" w:rsidR="00504CE3" w:rsidRDefault="00644C1F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Declaration of inventorship on Form 5</w:t>
            </w:r>
          </w:p>
          <w:p w14:paraId="35ECA3F4" w14:textId="77777777" w:rsidR="00504CE3" w:rsidRDefault="00504CE3">
            <w:pPr>
              <w:rPr>
                <w:b/>
              </w:rPr>
            </w:pPr>
          </w:p>
          <w:p w14:paraId="525AA8AC" w14:textId="77777777" w:rsidR="00504CE3" w:rsidRDefault="00644C1F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Fees Rs.                       In cash.</w:t>
            </w:r>
          </w:p>
          <w:p w14:paraId="7B05B0F0" w14:textId="77777777" w:rsidR="00504CE3" w:rsidRDefault="00504CE3"/>
          <w:p w14:paraId="2461DAF4" w14:textId="77777777" w:rsidR="00504CE3" w:rsidRDefault="00504CE3">
            <w:pPr>
              <w:ind w:left="360"/>
            </w:pPr>
          </w:p>
          <w:p w14:paraId="59198E8B" w14:textId="77777777" w:rsidR="00504CE3" w:rsidRDefault="00644C1F">
            <w:pPr>
              <w:spacing w:line="360" w:lineRule="auto"/>
              <w:ind w:left="360"/>
            </w:pPr>
            <w:r>
              <w:t>We hereby declare that to our knowledge, information and belief the matters stated herein are correct and we request that a patent may be granted to us for the said invention.</w:t>
            </w:r>
          </w:p>
          <w:p w14:paraId="447E4469" w14:textId="77777777" w:rsidR="00504CE3" w:rsidRDefault="00504CE3">
            <w:pPr>
              <w:ind w:left="360"/>
            </w:pPr>
          </w:p>
          <w:p w14:paraId="3B1348C9" w14:textId="77777777" w:rsidR="00504CE3" w:rsidRDefault="00504CE3">
            <w:pPr>
              <w:ind w:left="360"/>
            </w:pPr>
          </w:p>
          <w:p w14:paraId="6DDC1C49" w14:textId="09AEFFDD" w:rsidR="00504CE3" w:rsidRDefault="00644C1F">
            <w:pPr>
              <w:rPr>
                <w:b/>
              </w:rPr>
            </w:pPr>
            <w:r>
              <w:rPr>
                <w:b/>
              </w:rPr>
              <w:t xml:space="preserve">      Dated this             day of      </w:t>
            </w:r>
            <w:r w:rsidR="00647AFF">
              <w:rPr>
                <w:b/>
              </w:rPr>
              <w:t>December 2023</w:t>
            </w:r>
          </w:p>
          <w:p w14:paraId="3036117C" w14:textId="77777777" w:rsidR="00504CE3" w:rsidRDefault="00504CE3">
            <w:pPr>
              <w:rPr>
                <w:b/>
              </w:rPr>
            </w:pPr>
          </w:p>
          <w:p w14:paraId="25498A5B" w14:textId="77777777" w:rsidR="00504CE3" w:rsidRDefault="00504CE3">
            <w:pPr>
              <w:rPr>
                <w:b/>
              </w:rPr>
            </w:pPr>
          </w:p>
          <w:p w14:paraId="114D8367" w14:textId="77777777" w:rsidR="00504CE3" w:rsidRDefault="00504CE3">
            <w:pPr>
              <w:rPr>
                <w:b/>
              </w:rPr>
            </w:pPr>
          </w:p>
          <w:p w14:paraId="65B6BEB0" w14:textId="77777777" w:rsidR="00504CE3" w:rsidRDefault="00504CE3">
            <w:pPr>
              <w:rPr>
                <w:b/>
              </w:rPr>
            </w:pPr>
          </w:p>
          <w:p w14:paraId="2EBE4F96" w14:textId="77777777" w:rsidR="00504CE3" w:rsidRDefault="00504CE3">
            <w:pPr>
              <w:rPr>
                <w:b/>
              </w:rPr>
            </w:pPr>
          </w:p>
          <w:p w14:paraId="5ACCD20C" w14:textId="77777777" w:rsidR="00504CE3" w:rsidRDefault="00504CE3"/>
          <w:p w14:paraId="7EA30D44" w14:textId="77777777" w:rsidR="00504CE3" w:rsidRDefault="00504CE3"/>
          <w:p w14:paraId="5040F405" w14:textId="77777777" w:rsidR="00504CE3" w:rsidRDefault="00504CE3"/>
          <w:p w14:paraId="66DE49A4" w14:textId="77777777" w:rsidR="00504CE3" w:rsidRDefault="00644C1F">
            <w:r>
              <w:t>To,</w:t>
            </w:r>
          </w:p>
          <w:p w14:paraId="78BC1302" w14:textId="77777777" w:rsidR="00504CE3" w:rsidRDefault="00644C1F">
            <w:r>
              <w:t>The Controller of Patents,</w:t>
            </w:r>
          </w:p>
          <w:p w14:paraId="62322C49" w14:textId="77777777" w:rsidR="00504CE3" w:rsidRDefault="00644C1F">
            <w:r>
              <w:t>The Patent Office,</w:t>
            </w:r>
          </w:p>
          <w:p w14:paraId="39D9D066" w14:textId="77777777" w:rsidR="00504CE3" w:rsidRDefault="00644C1F">
            <w:r>
              <w:t>Madras</w:t>
            </w:r>
          </w:p>
          <w:p w14:paraId="741CB7C3" w14:textId="77777777" w:rsidR="00504CE3" w:rsidRDefault="00504CE3">
            <w:pPr>
              <w:rPr>
                <w:b/>
              </w:rPr>
            </w:pPr>
          </w:p>
          <w:p w14:paraId="0CC2A476" w14:textId="77777777" w:rsidR="00504CE3" w:rsidRDefault="00504CE3">
            <w:pPr>
              <w:rPr>
                <w:b/>
              </w:rPr>
            </w:pPr>
          </w:p>
          <w:p w14:paraId="222BF6A5" w14:textId="77777777" w:rsidR="00504CE3" w:rsidRDefault="00504CE3">
            <w:pPr>
              <w:rPr>
                <w:b/>
              </w:rPr>
            </w:pPr>
          </w:p>
          <w:p w14:paraId="0BA1DF20" w14:textId="77777777" w:rsidR="00504CE3" w:rsidRDefault="00504CE3">
            <w:pPr>
              <w:rPr>
                <w:b/>
              </w:rPr>
            </w:pPr>
          </w:p>
        </w:tc>
      </w:tr>
      <w:tr w:rsidR="00504CE3" w14:paraId="07D93205" w14:textId="77777777" w:rsidTr="00B12235">
        <w:trPr>
          <w:trHeight w:val="70"/>
        </w:trPr>
        <w:tc>
          <w:tcPr>
            <w:tcW w:w="8402" w:type="dxa"/>
            <w:gridSpan w:val="2"/>
            <w:shd w:val="clear" w:color="auto" w:fill="auto"/>
          </w:tcPr>
          <w:p w14:paraId="11370C22" w14:textId="77777777" w:rsidR="00504CE3" w:rsidRDefault="00504CE3">
            <w:pPr>
              <w:snapToGrid w:val="0"/>
            </w:pPr>
          </w:p>
        </w:tc>
      </w:tr>
    </w:tbl>
    <w:p w14:paraId="3260B01A" w14:textId="77777777" w:rsidR="00644C1F" w:rsidRDefault="00644C1F">
      <w:pPr>
        <w:spacing w:line="360" w:lineRule="auto"/>
      </w:pPr>
    </w:p>
    <w:sectPr w:rsidR="00644C1F">
      <w:pgSz w:w="11906" w:h="16838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417"/>
        </w:tabs>
        <w:ind w:left="417" w:hanging="360"/>
      </w:pPr>
    </w:lvl>
  </w:abstractNum>
  <w:num w:numId="1" w16cid:durableId="1371757450">
    <w:abstractNumId w:val="0"/>
  </w:num>
  <w:num w:numId="2" w16cid:durableId="920017756">
    <w:abstractNumId w:val="1"/>
  </w:num>
  <w:num w:numId="3" w16cid:durableId="38210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2F"/>
    <w:rsid w:val="00064826"/>
    <w:rsid w:val="003311E3"/>
    <w:rsid w:val="00497716"/>
    <w:rsid w:val="004A768E"/>
    <w:rsid w:val="00504CE3"/>
    <w:rsid w:val="0058505C"/>
    <w:rsid w:val="00644C1F"/>
    <w:rsid w:val="00647AFF"/>
    <w:rsid w:val="006D4DF8"/>
    <w:rsid w:val="006E3F73"/>
    <w:rsid w:val="00703ABB"/>
    <w:rsid w:val="008409B0"/>
    <w:rsid w:val="00866EA6"/>
    <w:rsid w:val="00987AAE"/>
    <w:rsid w:val="00991BE0"/>
    <w:rsid w:val="00A52EA3"/>
    <w:rsid w:val="00B12235"/>
    <w:rsid w:val="00B268A5"/>
    <w:rsid w:val="00BF340A"/>
    <w:rsid w:val="00C336AD"/>
    <w:rsid w:val="00C50E1B"/>
    <w:rsid w:val="00C923AB"/>
    <w:rsid w:val="00D80D7E"/>
    <w:rsid w:val="00E2282F"/>
    <w:rsid w:val="00E65D88"/>
    <w:rsid w:val="00EE45A6"/>
    <w:rsid w:val="00EF0D1C"/>
    <w:rsid w:val="00F3519F"/>
    <w:rsid w:val="00F8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9688F6"/>
  <w15:docId w15:val="{6FAD479A-709D-46CE-8EC0-4D87AECA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A3"/>
    <w:pPr>
      <w:suppressAutoHyphens/>
    </w:pPr>
    <w:rPr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autoSpaceDE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b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510</Words>
  <Characters>2913</Characters>
  <Application>Microsoft Office Word</Application>
  <DocSecurity>0</DocSecurity>
  <Lines>24</Lines>
  <Paragraphs>6</Paragraphs>
  <ScaleCrop>false</ScaleCrop>
  <Company>Hewlett-Packard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creator>sidbi</dc:creator>
  <cp:lastModifiedBy>rihan anwar</cp:lastModifiedBy>
  <cp:revision>3</cp:revision>
  <cp:lastPrinted>2005-07-09T07:58:00Z</cp:lastPrinted>
  <dcterms:created xsi:type="dcterms:W3CDTF">2023-12-30T17:30:00Z</dcterms:created>
  <dcterms:modified xsi:type="dcterms:W3CDTF">2023-12-30T17:40:00Z</dcterms:modified>
</cp:coreProperties>
</file>