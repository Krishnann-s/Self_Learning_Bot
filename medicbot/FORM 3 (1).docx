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BD2" w:rsidRDefault="00D9120B" w14:paraId="42966198" w14:textId="77777777">
      <w:pPr>
        <w:pStyle w:val="Title"/>
      </w:pPr>
      <w:r>
        <w:t>F O R M   3</w:t>
      </w:r>
    </w:p>
    <w:p w:rsidR="00110BD2" w:rsidRDefault="00110BD2" w14:paraId="1E2ADFEF" w14:textId="77777777">
      <w:pPr>
        <w:jc w:val="center"/>
        <w:rPr>
          <w:b/>
          <w:sz w:val="16"/>
          <w:u w:val="single"/>
        </w:rPr>
      </w:pPr>
    </w:p>
    <w:p w:rsidR="00110BD2" w:rsidRDefault="00D9120B" w14:paraId="6DDD93E3" w14:textId="77777777">
      <w:pPr>
        <w:pStyle w:val="Subtitle"/>
      </w:pPr>
      <w:proofErr w:type="gramStart"/>
      <w:r>
        <w:t>THE  PATENTS</w:t>
      </w:r>
      <w:proofErr w:type="gramEnd"/>
      <w:r>
        <w:t xml:space="preserve">  ACT, 1970</w:t>
      </w:r>
    </w:p>
    <w:p w:rsidR="00110BD2" w:rsidRDefault="00D9120B" w14:paraId="687F50EA" w14:textId="77777777">
      <w:pPr>
        <w:jc w:val="center"/>
        <w:rPr>
          <w:b/>
        </w:rPr>
      </w:pPr>
      <w:r>
        <w:rPr>
          <w:b/>
        </w:rPr>
        <w:t>(39 of 1970)</w:t>
      </w:r>
    </w:p>
    <w:p w:rsidR="00110BD2" w:rsidRDefault="00110BD2" w14:paraId="77501F1C" w14:textId="77777777">
      <w:pPr>
        <w:jc w:val="center"/>
        <w:rPr>
          <w:b/>
          <w:sz w:val="2"/>
        </w:rPr>
      </w:pPr>
    </w:p>
    <w:p w:rsidR="00110BD2" w:rsidRDefault="00D9120B" w14:paraId="57C669E9" w14:textId="77777777">
      <w:pPr>
        <w:pStyle w:val="Heading1"/>
      </w:pPr>
      <w:r>
        <w:t>STATEMENT AND UNDERTAKING UNDER SECTION 8</w:t>
      </w:r>
    </w:p>
    <w:p w:rsidR="00110BD2" w:rsidRDefault="00D9120B" w14:paraId="71D9E97B" w14:textId="77777777">
      <w:pPr>
        <w:jc w:val="center"/>
        <w:rPr>
          <w:b/>
        </w:rPr>
      </w:pPr>
      <w:r>
        <w:rPr>
          <w:b/>
        </w:rPr>
        <w:t xml:space="preserve">(See section </w:t>
      </w:r>
      <w:proofErr w:type="gramStart"/>
      <w:r>
        <w:rPr>
          <w:b/>
        </w:rPr>
        <w:t>8;  rule</w:t>
      </w:r>
      <w:proofErr w:type="gramEnd"/>
      <w:r>
        <w:rPr>
          <w:b/>
        </w:rPr>
        <w:t xml:space="preserve"> 12)</w:t>
      </w:r>
    </w:p>
    <w:p w:rsidR="00110BD2" w:rsidRDefault="00110BD2" w14:paraId="4FDF0BB8" w14:textId="77777777">
      <w:pPr>
        <w:jc w:val="center"/>
        <w:rPr>
          <w:sz w:val="6"/>
        </w:rPr>
      </w:pPr>
    </w:p>
    <w:tbl>
      <w:tblPr>
        <w:tblW w:w="0" w:type="auto"/>
        <w:tblInd w:w="378" w:type="dxa"/>
        <w:tblLayout w:type="fixed"/>
        <w:tblLook w:val="0000" w:firstRow="0" w:lastRow="0" w:firstColumn="0" w:lastColumn="0" w:noHBand="0" w:noVBand="0"/>
      </w:tblPr>
      <w:tblGrid>
        <w:gridCol w:w="1440"/>
        <w:gridCol w:w="360"/>
        <w:gridCol w:w="540"/>
        <w:gridCol w:w="1260"/>
        <w:gridCol w:w="380"/>
        <w:gridCol w:w="508"/>
        <w:gridCol w:w="912"/>
        <w:gridCol w:w="1620"/>
        <w:gridCol w:w="1620"/>
        <w:gridCol w:w="990"/>
      </w:tblGrid>
      <w:tr w:rsidR="00110BD2" w14:paraId="01537538" w14:textId="77777777">
        <w:tc>
          <w:tcPr>
            <w:tcW w:w="3980" w:type="dxa"/>
            <w:gridSpan w:val="5"/>
            <w:shd w:val="clear" w:color="auto" w:fill="auto"/>
          </w:tcPr>
          <w:p w:rsidR="00110BD2" w:rsidRDefault="00D9120B" w14:paraId="0985F852" w14:textId="77777777">
            <w:pPr>
              <w:snapToGrid w:val="0"/>
              <w:ind w:left="252" w:hanging="252"/>
              <w:jc w:val="both"/>
            </w:pPr>
            <w:r>
              <w:t>1. Name, address and nationality of the applicant(s).</w:t>
            </w:r>
          </w:p>
          <w:p w:rsidR="00E968FC" w:rsidRDefault="00E968FC" w14:paraId="57174650" w14:textId="77777777">
            <w:pPr>
              <w:snapToGrid w:val="0"/>
              <w:ind w:left="252" w:hanging="25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(a)</w:t>
            </w:r>
            <w:r w:rsidRPr="005C273A" w:rsidR="00751742">
              <w:rPr>
                <w:sz w:val="20"/>
                <w:szCs w:val="20"/>
              </w:rPr>
              <w:t xml:space="preserve">PRESIDENCY </w:t>
            </w:r>
            <w:proofErr w:type="gramStart"/>
            <w:r w:rsidR="005C273A">
              <w:rPr>
                <w:sz w:val="20"/>
                <w:szCs w:val="20"/>
              </w:rPr>
              <w:t>UNIVERSITY,BANGALORE</w:t>
            </w:r>
            <w:proofErr w:type="gramEnd"/>
          </w:p>
          <w:p w:rsidR="00E968FC" w:rsidRDefault="00E968FC" w14:paraId="7BB4AC35" w14:textId="2E8B1F83">
            <w:pPr>
              <w:snapToGrid w:val="0"/>
              <w:ind w:left="252" w:hanging="25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(b)</w:t>
            </w:r>
            <w:proofErr w:type="gramStart"/>
            <w:r>
              <w:rPr>
                <w:sz w:val="20"/>
                <w:szCs w:val="20"/>
              </w:rPr>
              <w:t>RAJANKUNTE,BANGALORE</w:t>
            </w:r>
            <w:proofErr w:type="gramEnd"/>
          </w:p>
          <w:p w:rsidRPr="005C273A" w:rsidR="00B05EA7" w:rsidRDefault="00E968FC" w14:paraId="3AD16B62" w14:textId="5C23AD90">
            <w:pPr>
              <w:snapToGrid w:val="0"/>
              <w:ind w:left="252" w:hanging="25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(c) </w:t>
            </w:r>
            <w:r w:rsidR="004D4BFD">
              <w:rPr>
                <w:sz w:val="20"/>
                <w:szCs w:val="20"/>
              </w:rPr>
              <w:t>INDIAN</w:t>
            </w:r>
          </w:p>
        </w:tc>
        <w:tc>
          <w:tcPr>
            <w:tcW w:w="508" w:type="dxa"/>
            <w:shd w:val="clear" w:color="auto" w:fill="auto"/>
          </w:tcPr>
          <w:p w:rsidR="00110BD2" w:rsidRDefault="00110BD2" w14:paraId="0F116AC4" w14:textId="77777777">
            <w:pPr>
              <w:snapToGrid w:val="0"/>
            </w:pPr>
          </w:p>
        </w:tc>
        <w:tc>
          <w:tcPr>
            <w:tcW w:w="5142" w:type="dxa"/>
            <w:gridSpan w:val="4"/>
            <w:shd w:val="clear" w:color="auto" w:fill="auto"/>
          </w:tcPr>
          <w:p w:rsidR="00110BD2" w:rsidRDefault="00D9120B" w14:paraId="2A39A4B7" w14:textId="77777777">
            <w:pPr>
              <w:snapToGrid w:val="0"/>
              <w:ind w:left="624"/>
            </w:pPr>
            <w:r>
              <w:t>We,</w:t>
            </w:r>
          </w:p>
          <w:p w:rsidR="00110BD2" w:rsidRDefault="00110BD2" w14:paraId="0070CD36" w14:textId="77777777">
            <w:pPr>
              <w:snapToGrid w:val="0"/>
              <w:ind w:left="624"/>
            </w:pPr>
          </w:p>
          <w:p w:rsidR="00110BD2" w:rsidRDefault="00110BD2" w14:paraId="027D4419" w14:textId="77777777">
            <w:pPr>
              <w:ind w:left="624"/>
            </w:pPr>
          </w:p>
          <w:p w:rsidR="00110BD2" w:rsidRDefault="00D9120B" w14:paraId="1AAA1E65" w14:textId="77777777">
            <w:pPr>
              <w:ind w:left="624"/>
            </w:pPr>
            <w:r>
              <w:t>hereby declare:</w:t>
            </w:r>
          </w:p>
          <w:p w:rsidR="00110BD2" w:rsidRDefault="00110BD2" w14:paraId="0B5CC738" w14:textId="77777777">
            <w:pPr>
              <w:ind w:left="624"/>
            </w:pPr>
          </w:p>
        </w:tc>
      </w:tr>
      <w:tr w:rsidR="00110BD2" w14:paraId="5E26512A" w14:textId="77777777">
        <w:tc>
          <w:tcPr>
            <w:tcW w:w="3980" w:type="dxa"/>
            <w:gridSpan w:val="5"/>
            <w:shd w:val="clear" w:color="auto" w:fill="auto"/>
          </w:tcPr>
          <w:p w:rsidR="00110BD2" w:rsidRDefault="00D9120B" w14:paraId="79C49435" w14:textId="77777777">
            <w:pPr>
              <w:snapToGrid w:val="0"/>
              <w:ind w:left="252" w:hanging="252"/>
              <w:jc w:val="both"/>
            </w:pPr>
            <w:r>
              <w:t>2. Name, address and nationality of the person</w:t>
            </w:r>
          </w:p>
        </w:tc>
        <w:tc>
          <w:tcPr>
            <w:tcW w:w="508" w:type="dxa"/>
            <w:shd w:val="clear" w:color="auto" w:fill="auto"/>
          </w:tcPr>
          <w:p w:rsidR="00110BD2" w:rsidRDefault="00110BD2" w14:paraId="0576B9EB" w14:textId="77777777">
            <w:pPr>
              <w:snapToGrid w:val="0"/>
            </w:pPr>
          </w:p>
        </w:tc>
        <w:tc>
          <w:tcPr>
            <w:tcW w:w="5142" w:type="dxa"/>
            <w:gridSpan w:val="4"/>
            <w:shd w:val="clear" w:color="auto" w:fill="auto"/>
          </w:tcPr>
          <w:p w:rsidR="00110BD2" w:rsidRDefault="00D9120B" w14:paraId="36C72EFC" w14:textId="77777777">
            <w:pPr>
              <w:pStyle w:val="BodyText"/>
              <w:snapToGrid w:val="0"/>
              <w:ind w:left="264" w:right="252" w:hanging="264"/>
            </w:pPr>
            <w:r>
              <w:t>(i) that I/We who have made this application No.________ Dated_______ alone/jointly with .</w:t>
            </w:r>
            <w:r>
              <w:rPr>
                <w:sz w:val="16"/>
              </w:rPr>
              <w:t>2</w:t>
            </w:r>
            <w:r>
              <w:t>……………………………………………………, made for the same/substantially same invention application(s) for patent in the other countries, the particulars of which are given below:</w:t>
            </w:r>
          </w:p>
          <w:p w:rsidR="00110BD2" w:rsidRDefault="00110BD2" w14:paraId="12623F62" w14:textId="77777777">
            <w:pPr>
              <w:jc w:val="both"/>
            </w:pPr>
          </w:p>
        </w:tc>
      </w:tr>
      <w:tr w:rsidR="00110BD2" w14:paraId="1CEDAB5C" w14:textId="77777777">
        <w:tc>
          <w:tcPr>
            <w:tcW w:w="1800" w:type="dxa"/>
            <w:gridSpan w:val="2"/>
            <w:shd w:val="clear" w:color="auto" w:fill="auto"/>
          </w:tcPr>
          <w:p w:rsidR="00110BD2" w:rsidRDefault="00D9120B" w14:paraId="7F04ABCB" w14:textId="77777777">
            <w:pPr>
              <w:snapToGrid w:val="0"/>
              <w:ind w:left="252" w:hanging="252"/>
            </w:pPr>
            <w:r>
              <w:t>Name of the country.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110BD2" w:rsidRDefault="00D9120B" w14:paraId="713F8E64" w14:textId="77777777">
            <w:pPr>
              <w:snapToGrid w:val="0"/>
              <w:ind w:left="252" w:hanging="252"/>
            </w:pPr>
            <w:r>
              <w:t xml:space="preserve">       Date of application</w:t>
            </w:r>
          </w:p>
        </w:tc>
        <w:tc>
          <w:tcPr>
            <w:tcW w:w="1800" w:type="dxa"/>
            <w:gridSpan w:val="3"/>
            <w:shd w:val="clear" w:color="auto" w:fill="auto"/>
          </w:tcPr>
          <w:p w:rsidR="00110BD2" w:rsidRDefault="00D9120B" w14:paraId="2E469814" w14:textId="77777777">
            <w:pPr>
              <w:snapToGrid w:val="0"/>
              <w:ind w:left="252" w:hanging="252"/>
              <w:jc w:val="both"/>
            </w:pPr>
            <w:r>
              <w:t>Application No.</w:t>
            </w:r>
          </w:p>
        </w:tc>
        <w:tc>
          <w:tcPr>
            <w:tcW w:w="1620" w:type="dxa"/>
            <w:shd w:val="clear" w:color="auto" w:fill="auto"/>
          </w:tcPr>
          <w:p w:rsidR="00110BD2" w:rsidRDefault="00D9120B" w14:paraId="6544F395" w14:textId="77777777">
            <w:pPr>
              <w:snapToGrid w:val="0"/>
              <w:ind w:left="252" w:hanging="252"/>
              <w:jc w:val="both"/>
            </w:pPr>
            <w:r>
              <w:t>Status of the application</w:t>
            </w:r>
          </w:p>
        </w:tc>
        <w:tc>
          <w:tcPr>
            <w:tcW w:w="1620" w:type="dxa"/>
            <w:shd w:val="clear" w:color="auto" w:fill="auto"/>
          </w:tcPr>
          <w:p w:rsidR="00110BD2" w:rsidRDefault="00D9120B" w14:paraId="21417D70" w14:textId="77777777">
            <w:pPr>
              <w:snapToGrid w:val="0"/>
              <w:jc w:val="center"/>
            </w:pPr>
            <w:r>
              <w:t>Date of publication</w:t>
            </w:r>
          </w:p>
        </w:tc>
        <w:tc>
          <w:tcPr>
            <w:tcW w:w="990" w:type="dxa"/>
            <w:shd w:val="clear" w:color="auto" w:fill="auto"/>
          </w:tcPr>
          <w:p w:rsidR="00110BD2" w:rsidRDefault="00D9120B" w14:paraId="6875F126" w14:textId="77777777">
            <w:pPr>
              <w:snapToGrid w:val="0"/>
              <w:ind w:right="162"/>
            </w:pPr>
            <w:r>
              <w:t>Date of grant</w:t>
            </w:r>
          </w:p>
          <w:p w:rsidR="00110BD2" w:rsidRDefault="00110BD2" w14:paraId="0FB1393E" w14:textId="77777777"/>
        </w:tc>
      </w:tr>
      <w:tr w:rsidR="00110BD2" w14:paraId="2B6DF640" w14:textId="77777777">
        <w:tc>
          <w:tcPr>
            <w:tcW w:w="3980" w:type="dxa"/>
            <w:gridSpan w:val="5"/>
            <w:shd w:val="clear" w:color="auto" w:fill="auto"/>
          </w:tcPr>
          <w:p w:rsidR="00110BD2" w:rsidRDefault="00D9120B" w14:paraId="64D3A5DC" w14:textId="77777777">
            <w:pPr>
              <w:snapToGrid w:val="0"/>
              <w:ind w:left="252" w:hanging="252"/>
              <w:jc w:val="both"/>
            </w:pPr>
            <w:r>
              <w:t>3. Name and address of the assignee</w:t>
            </w:r>
          </w:p>
        </w:tc>
        <w:tc>
          <w:tcPr>
            <w:tcW w:w="508" w:type="dxa"/>
            <w:shd w:val="clear" w:color="auto" w:fill="auto"/>
          </w:tcPr>
          <w:p w:rsidR="00110BD2" w:rsidRDefault="00110BD2" w14:paraId="268EE707" w14:textId="77777777">
            <w:pPr>
              <w:snapToGrid w:val="0"/>
            </w:pPr>
          </w:p>
        </w:tc>
        <w:tc>
          <w:tcPr>
            <w:tcW w:w="5142" w:type="dxa"/>
            <w:gridSpan w:val="4"/>
            <w:shd w:val="clear" w:color="auto" w:fill="auto"/>
          </w:tcPr>
          <w:p w:rsidR="00110BD2" w:rsidRDefault="00D9120B" w14:paraId="5341C5EB" w14:textId="77777777">
            <w:pPr>
              <w:pStyle w:val="BodyTextIndent"/>
              <w:snapToGrid w:val="0"/>
            </w:pPr>
            <w:r>
              <w:t>(ii) that the rights in the application(s) has</w:t>
            </w:r>
            <w:proofErr w:type="gramStart"/>
            <w:r>
              <w:t>/.have</w:t>
            </w:r>
            <w:proofErr w:type="gramEnd"/>
            <w:r>
              <w:t xml:space="preserve"> been assigned to. </w:t>
            </w:r>
            <w:r>
              <w:rPr>
                <w:sz w:val="16"/>
              </w:rPr>
              <w:t>3</w:t>
            </w:r>
            <w:r>
              <w:t xml:space="preserve">. _________________________________________        </w:t>
            </w:r>
          </w:p>
          <w:p w:rsidR="00110BD2" w:rsidRDefault="00D9120B" w14:paraId="1D52A210" w14:textId="77777777">
            <w:pPr>
              <w:ind w:left="444" w:right="252" w:hanging="444"/>
              <w:jc w:val="both"/>
            </w:pPr>
            <w:r>
              <w:t xml:space="preserve">(iii) that I/We undertake that </w:t>
            </w:r>
            <w:proofErr w:type="spellStart"/>
            <w:r>
              <w:t>upto</w:t>
            </w:r>
            <w:proofErr w:type="spellEnd"/>
            <w:r>
              <w:t xml:space="preserve"> the date of acceptance of the complete specification by the Controller, I/We would keep him informed in writing the details regarding corresponding applications for patents filed outside India within three months from the date of filing of such application.</w:t>
            </w:r>
          </w:p>
          <w:p w:rsidR="00110BD2" w:rsidRDefault="00110BD2" w14:paraId="0620038D" w14:textId="77777777">
            <w:pPr>
              <w:ind w:left="444" w:hanging="444"/>
              <w:jc w:val="both"/>
            </w:pPr>
          </w:p>
          <w:p w:rsidR="00110BD2" w:rsidRDefault="00110BD2" w14:paraId="1534F37E" w14:textId="77777777">
            <w:pPr>
              <w:ind w:left="444" w:hanging="444"/>
              <w:jc w:val="both"/>
            </w:pPr>
          </w:p>
        </w:tc>
      </w:tr>
      <w:tr w:rsidR="00110BD2" w14:paraId="6F2D42D7" w14:textId="77777777">
        <w:tc>
          <w:tcPr>
            <w:tcW w:w="1440" w:type="dxa"/>
            <w:shd w:val="clear" w:color="auto" w:fill="auto"/>
          </w:tcPr>
          <w:p w:rsidR="00110BD2" w:rsidRDefault="00110BD2" w14:paraId="348CC80C" w14:textId="77777777">
            <w:pPr>
              <w:snapToGrid w:val="0"/>
              <w:ind w:left="252" w:hanging="252"/>
              <w:jc w:val="both"/>
              <w:rPr>
                <w:sz w:val="20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110BD2" w:rsidRDefault="00110BD2" w14:paraId="17E34330" w14:textId="77777777">
            <w:pPr>
              <w:snapToGrid w:val="0"/>
            </w:pPr>
          </w:p>
        </w:tc>
        <w:tc>
          <w:tcPr>
            <w:tcW w:w="7290" w:type="dxa"/>
            <w:gridSpan w:val="7"/>
            <w:shd w:val="clear" w:color="auto" w:fill="auto"/>
          </w:tcPr>
          <w:p w:rsidR="00110BD2" w:rsidRDefault="00110BD2" w14:paraId="04953F37" w14:textId="77777777">
            <w:pPr>
              <w:pStyle w:val="BodyTextIndent"/>
              <w:snapToGrid w:val="0"/>
            </w:pPr>
          </w:p>
          <w:p w:rsidR="00E968FC" w:rsidP="00E968FC" w:rsidRDefault="00D9120B" w14:paraId="69B9B316" w14:textId="1BD4D7BD">
            <w:pPr>
              <w:pStyle w:val="BodyTextIndent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Dated this          </w:t>
            </w:r>
            <w:r w:rsidR="006C0C16">
              <w:rPr>
                <w:sz w:val="24"/>
                <w:szCs w:val="24"/>
              </w:rPr>
              <w:t>18 of December 2023</w:t>
            </w:r>
          </w:p>
          <w:p w:rsidR="00E968FC" w:rsidP="00E968FC" w:rsidRDefault="00E968FC" w14:paraId="4F653EBB" w14:textId="77777777">
            <w:pPr>
              <w:pStyle w:val="BodyTextIndent"/>
              <w:snapToGrid w:val="0"/>
              <w:rPr>
                <w:sz w:val="24"/>
                <w:szCs w:val="24"/>
              </w:rPr>
            </w:pPr>
          </w:p>
          <w:p w:rsidR="00110BD2" w:rsidRDefault="00110BD2" w14:paraId="55EC8CCA" w14:textId="77777777">
            <w:pPr>
              <w:pStyle w:val="BodyTextIndent"/>
              <w:snapToGrid w:val="0"/>
              <w:rPr>
                <w:sz w:val="24"/>
                <w:szCs w:val="24"/>
              </w:rPr>
            </w:pPr>
          </w:p>
          <w:p w:rsidR="00110BD2" w:rsidRDefault="00110BD2" w14:paraId="6EE2002A" w14:textId="77777777">
            <w:pPr>
              <w:pStyle w:val="BodyTextIndent"/>
            </w:pPr>
          </w:p>
        </w:tc>
      </w:tr>
      <w:tr w:rsidR="00110BD2" w14:paraId="4B710E7D" w14:textId="77777777">
        <w:tc>
          <w:tcPr>
            <w:tcW w:w="3980" w:type="dxa"/>
            <w:gridSpan w:val="5"/>
            <w:shd w:val="clear" w:color="auto" w:fill="auto"/>
          </w:tcPr>
          <w:p w:rsidR="00110BD2" w:rsidRDefault="00D9120B" w14:paraId="366A2E6A" w14:textId="77777777">
            <w:pPr>
              <w:snapToGrid w:val="0"/>
              <w:ind w:left="252" w:hanging="252"/>
              <w:jc w:val="both"/>
            </w:pPr>
            <w:r>
              <w:t>4. To be signed by the applicant or his authorised registered patent agent.</w:t>
            </w:r>
          </w:p>
        </w:tc>
        <w:tc>
          <w:tcPr>
            <w:tcW w:w="508" w:type="dxa"/>
            <w:shd w:val="clear" w:color="auto" w:fill="auto"/>
          </w:tcPr>
          <w:p w:rsidR="00110BD2" w:rsidRDefault="00110BD2" w14:paraId="2283592C" w14:textId="77777777">
            <w:pPr>
              <w:snapToGrid w:val="0"/>
            </w:pPr>
          </w:p>
        </w:tc>
        <w:tc>
          <w:tcPr>
            <w:tcW w:w="5142" w:type="dxa"/>
            <w:gridSpan w:val="4"/>
            <w:shd w:val="clear" w:color="auto" w:fill="auto"/>
          </w:tcPr>
          <w:p w:rsidR="00110BD2" w:rsidRDefault="00110BD2" w14:paraId="2400BD76" w14:textId="77777777">
            <w:pPr>
              <w:pStyle w:val="BodyTextIndent"/>
            </w:pPr>
          </w:p>
        </w:tc>
      </w:tr>
      <w:tr w:rsidR="00110BD2" w14:paraId="20924F0B" w14:textId="77777777">
        <w:tc>
          <w:tcPr>
            <w:tcW w:w="3980" w:type="dxa"/>
            <w:gridSpan w:val="5"/>
            <w:shd w:val="clear" w:color="auto" w:fill="auto"/>
          </w:tcPr>
          <w:p w:rsidR="00110BD2" w:rsidRDefault="00D9120B" w14:paraId="4B45BB35" w14:textId="77777777">
            <w:pPr>
              <w:snapToGrid w:val="0"/>
              <w:ind w:left="252" w:hanging="252"/>
              <w:jc w:val="both"/>
            </w:pPr>
            <w:r>
              <w:t>5. Name of the natural person who has signed.</w:t>
            </w:r>
          </w:p>
        </w:tc>
        <w:tc>
          <w:tcPr>
            <w:tcW w:w="508" w:type="dxa"/>
            <w:shd w:val="clear" w:color="auto" w:fill="auto"/>
          </w:tcPr>
          <w:p w:rsidR="00110BD2" w:rsidRDefault="00110BD2" w14:paraId="4D2BCC60" w14:textId="77777777">
            <w:pPr>
              <w:snapToGrid w:val="0"/>
            </w:pPr>
          </w:p>
        </w:tc>
        <w:tc>
          <w:tcPr>
            <w:tcW w:w="5142" w:type="dxa"/>
            <w:gridSpan w:val="4"/>
            <w:shd w:val="clear" w:color="auto" w:fill="auto"/>
          </w:tcPr>
          <w:p w:rsidR="00110BD2" w:rsidRDefault="00110BD2" w14:paraId="244C5CD6" w14:textId="77777777">
            <w:pPr>
              <w:pStyle w:val="BodyTextIndent"/>
            </w:pPr>
          </w:p>
        </w:tc>
      </w:tr>
    </w:tbl>
    <w:p w:rsidR="00D9120B" w:rsidRDefault="00D9120B" w14:paraId="27EF0F8C" w14:textId="2C9ACFB7"/>
    <w:p w:rsidR="00E968FC" w:rsidP="00E968FC" w:rsidRDefault="00E968FC" w14:paraId="6FA2F960" w14:textId="77777777"/>
    <w:p w:rsidR="00E968FC" w:rsidRDefault="00E968FC" w14:paraId="4A1F6430" w14:textId="7C75329D">
      <w:r w:rsidR="7D1AFA14">
        <w:rPr/>
        <w:t xml:space="preserve">Mr. Muthu </w:t>
      </w:r>
      <w:r w:rsidR="7D1AFA14">
        <w:rPr/>
        <w:t>Raju  Ambrish</w:t>
      </w:r>
      <w:r w:rsidR="7D1AFA14">
        <w:rPr/>
        <w:t xml:space="preserve"> Kumar S </w:t>
      </w:r>
      <w:r w:rsidR="7D1AFA14">
        <w:rPr/>
        <w:t>S</w:t>
      </w:r>
      <w:r w:rsidR="7D1AFA14">
        <w:rPr/>
        <w:t xml:space="preserve"> Mohammed </w:t>
      </w:r>
      <w:r w:rsidR="7D1AFA14">
        <w:rPr/>
        <w:t>Enthihaj</w:t>
      </w:r>
      <w:r w:rsidR="7D1AFA14">
        <w:rPr/>
        <w:t xml:space="preserve">  Rihan Anwar Krishnan S</w:t>
      </w:r>
    </w:p>
    <w:sectPr w:rsidR="00E968FC" w:rsidSect="00110BD2">
      <w:pgSz w:w="11906" w:h="16838" w:orient="portrait"/>
      <w:pgMar w:top="1440" w:right="20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</w:abstractNum>
  <w:num w:numId="1" w16cid:durableId="1789735613">
    <w:abstractNumId w:val="0"/>
  </w:num>
  <w:num w:numId="2" w16cid:durableId="793135227">
    <w:abstractNumId w:val="1"/>
  </w:num>
  <w:num w:numId="3" w16cid:durableId="490759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01"/>
    <w:rsid w:val="00110BD2"/>
    <w:rsid w:val="001F3C18"/>
    <w:rsid w:val="00216101"/>
    <w:rsid w:val="00411132"/>
    <w:rsid w:val="004D4BFD"/>
    <w:rsid w:val="005C273A"/>
    <w:rsid w:val="006C0C16"/>
    <w:rsid w:val="00751742"/>
    <w:rsid w:val="00A00A32"/>
    <w:rsid w:val="00A56966"/>
    <w:rsid w:val="00B05EA7"/>
    <w:rsid w:val="00BA3E96"/>
    <w:rsid w:val="00D37B88"/>
    <w:rsid w:val="00D9120B"/>
    <w:rsid w:val="00E968FC"/>
    <w:rsid w:val="00FD2A56"/>
    <w:rsid w:val="10DE46E6"/>
    <w:rsid w:val="268C4364"/>
    <w:rsid w:val="7D1AF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8ADA47"/>
  <w15:docId w15:val="{A81514B8-4B8A-416D-B368-E7DA4D7B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0BD2"/>
    <w:pPr>
      <w:suppressAutoHyphens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rsid w:val="00110BD2"/>
    <w:pPr>
      <w:keepNext/>
      <w:numPr>
        <w:numId w:val="1"/>
      </w:numPr>
      <w:jc w:val="center"/>
      <w:outlineLvl w:val="0"/>
    </w:pPr>
    <w:rPr>
      <w:kern w:val="1"/>
      <w:sz w:val="2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-DefaultParagraphFont" w:customStyle="1">
    <w:name w:val="WW-Default Paragraph Font"/>
    <w:rsid w:val="00110BD2"/>
  </w:style>
  <w:style w:type="character" w:styleId="WW-DefaultParagraphFont1" w:customStyle="1">
    <w:name w:val="WW-Default Paragraph Font1"/>
    <w:rsid w:val="00110BD2"/>
  </w:style>
  <w:style w:type="character" w:styleId="Hyperlink">
    <w:name w:val="Hyperlink"/>
    <w:basedOn w:val="WW-DefaultParagraphFont1"/>
    <w:rsid w:val="00110BD2"/>
    <w:rPr>
      <w:color w:val="0000FF"/>
      <w:u w:val="single"/>
    </w:rPr>
  </w:style>
  <w:style w:type="character" w:styleId="NumberingSymbols" w:customStyle="1">
    <w:name w:val="Numbering Symbols"/>
    <w:rsid w:val="00110BD2"/>
  </w:style>
  <w:style w:type="paragraph" w:styleId="Heading" w:customStyle="1">
    <w:name w:val="Heading"/>
    <w:basedOn w:val="Normal"/>
    <w:next w:val="BodyText"/>
    <w:rsid w:val="00110BD2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rsid w:val="00110BD2"/>
    <w:pPr>
      <w:jc w:val="both"/>
    </w:pPr>
    <w:rPr>
      <w:kern w:val="1"/>
      <w:sz w:val="20"/>
      <w:szCs w:val="20"/>
      <w:lang w:val="en-US"/>
    </w:rPr>
  </w:style>
  <w:style w:type="paragraph" w:styleId="List">
    <w:name w:val="List"/>
    <w:basedOn w:val="BodyText"/>
    <w:rsid w:val="00110BD2"/>
  </w:style>
  <w:style w:type="paragraph" w:styleId="Caption">
    <w:name w:val="caption"/>
    <w:basedOn w:val="Normal"/>
    <w:qFormat/>
    <w:rsid w:val="00110BD2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rsid w:val="00110BD2"/>
    <w:pPr>
      <w:suppressLineNumbers/>
    </w:pPr>
  </w:style>
  <w:style w:type="paragraph" w:styleId="Title">
    <w:name w:val="Title"/>
    <w:basedOn w:val="Normal"/>
    <w:next w:val="Subtitle"/>
    <w:qFormat/>
    <w:rsid w:val="00110BD2"/>
    <w:pPr>
      <w:jc w:val="center"/>
    </w:pPr>
    <w:rPr>
      <w:b/>
      <w:kern w:val="1"/>
      <w:sz w:val="36"/>
      <w:szCs w:val="20"/>
      <w:lang w:val="en-US"/>
    </w:rPr>
  </w:style>
  <w:style w:type="paragraph" w:styleId="Subtitle">
    <w:name w:val="Subtitle"/>
    <w:basedOn w:val="Normal"/>
    <w:next w:val="BodyText"/>
    <w:qFormat/>
    <w:rsid w:val="00110BD2"/>
    <w:pPr>
      <w:jc w:val="center"/>
    </w:pPr>
    <w:rPr>
      <w:kern w:val="1"/>
      <w:sz w:val="28"/>
      <w:szCs w:val="20"/>
      <w:lang w:val="en-US"/>
    </w:rPr>
  </w:style>
  <w:style w:type="paragraph" w:styleId="BodyTextIndent">
    <w:name w:val="Body Text Indent"/>
    <w:basedOn w:val="Normal"/>
    <w:rsid w:val="00110BD2"/>
    <w:pPr>
      <w:ind w:left="360"/>
    </w:pPr>
    <w:rPr>
      <w:sz w:val="22"/>
      <w:szCs w:val="20"/>
      <w:lang w:val="en-US"/>
    </w:rPr>
  </w:style>
  <w:style w:type="paragraph" w:styleId="TableContents" w:customStyle="1">
    <w:name w:val="Table Contents"/>
    <w:basedOn w:val="Normal"/>
    <w:rsid w:val="00110BD2"/>
    <w:pPr>
      <w:suppressLineNumbers/>
    </w:pPr>
  </w:style>
  <w:style w:type="paragraph" w:styleId="TableHeading" w:customStyle="1">
    <w:name w:val="Table Heading"/>
    <w:basedOn w:val="TableContents"/>
    <w:rsid w:val="00110BD2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0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 O R M   3</dc:title>
  <dc:creator>DALJINDER PAL SINGH PARMAR</dc:creator>
  <lastModifiedBy>S MOHAMMED ENTHIHAJ</lastModifiedBy>
  <revision>3</revision>
  <lastPrinted>1899-12-31T18:38:00.0000000Z</lastPrinted>
  <dcterms:created xsi:type="dcterms:W3CDTF">2023-12-28T18:02:00.0000000Z</dcterms:created>
  <dcterms:modified xsi:type="dcterms:W3CDTF">2023-12-30T17:52:40.3131257Z</dcterms:modified>
</coreProperties>
</file>